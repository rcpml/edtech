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D57993" w:rsidRDefault="00226D4E">
      <w:pPr>
        <w:rPr>
          <w:sz w:val="30"/>
          <w:szCs w:val="30"/>
        </w:rPr>
      </w:pPr>
      <w:r w:rsidRPr="00D57993">
        <w:rPr>
          <w:sz w:val="30"/>
          <w:szCs w:val="30"/>
        </w:rPr>
        <w:t>RECEP EMÜL</w:t>
      </w:r>
    </w:p>
    <w:p w:rsidR="00226D4E" w:rsidRPr="00D57993" w:rsidRDefault="00226D4E">
      <w:pPr>
        <w:rPr>
          <w:sz w:val="30"/>
          <w:szCs w:val="30"/>
        </w:rPr>
      </w:pPr>
    </w:p>
    <w:p w:rsidR="00F55A44" w:rsidRDefault="003E71E5">
      <w:pPr>
        <w:rPr>
          <w:sz w:val="30"/>
          <w:szCs w:val="30"/>
        </w:rPr>
      </w:pPr>
      <w:r>
        <w:rPr>
          <w:sz w:val="30"/>
          <w:szCs w:val="30"/>
        </w:rPr>
        <w:t>If you would like a short summary of this page,</w:t>
      </w:r>
      <w:r w:rsidR="00D223BD">
        <w:rPr>
          <w:sz w:val="30"/>
          <w:szCs w:val="30"/>
        </w:rPr>
        <w:t xml:space="preserve"> then </w:t>
      </w:r>
      <w:r>
        <w:rPr>
          <w:sz w:val="30"/>
          <w:szCs w:val="30"/>
        </w:rPr>
        <w:t xml:space="preserve">please </w:t>
      </w:r>
      <w:r w:rsidR="00D223BD">
        <w:rPr>
          <w:sz w:val="30"/>
          <w:szCs w:val="30"/>
        </w:rPr>
        <w:t xml:space="preserve">take a quick look at the list </w:t>
      </w:r>
      <w:r w:rsidR="00095AC9">
        <w:rPr>
          <w:sz w:val="30"/>
          <w:szCs w:val="30"/>
        </w:rPr>
        <w:t>about</w:t>
      </w:r>
      <w:r w:rsidR="00F55A44">
        <w:rPr>
          <w:sz w:val="30"/>
          <w:szCs w:val="30"/>
        </w:rPr>
        <w:t xml:space="preserve"> me</w:t>
      </w:r>
      <w:r w:rsidR="00B7356F">
        <w:rPr>
          <w:sz w:val="30"/>
          <w:szCs w:val="30"/>
        </w:rPr>
        <w:t xml:space="preserve"> &amp; my beliefs</w:t>
      </w:r>
      <w:bookmarkStart w:id="0" w:name="_GoBack"/>
      <w:bookmarkEnd w:id="0"/>
      <w:r w:rsidR="00F55A44">
        <w:rPr>
          <w:sz w:val="30"/>
          <w:szCs w:val="30"/>
        </w:rPr>
        <w:t xml:space="preserve"> </w:t>
      </w:r>
      <w:r w:rsidR="001A6137">
        <w:rPr>
          <w:sz w:val="30"/>
          <w:szCs w:val="30"/>
        </w:rPr>
        <w:t xml:space="preserve">right </w:t>
      </w:r>
      <w:r w:rsidR="00D223BD">
        <w:rPr>
          <w:sz w:val="30"/>
          <w:szCs w:val="30"/>
        </w:rPr>
        <w:t>below:</w:t>
      </w:r>
    </w:p>
    <w:p w:rsidR="00F55A44" w:rsidRPr="00F55A44" w:rsidRDefault="00F55A44" w:rsidP="00F55A4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Recep Emül.</w:t>
      </w:r>
    </w:p>
    <w:p w:rsidR="00F55A44" w:rsidRDefault="00F55A44" w:rsidP="00F55A4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Graduated from Boğaziçi University in 2010.</w:t>
      </w:r>
    </w:p>
    <w:p w:rsidR="00F55A44" w:rsidRDefault="00F55A44" w:rsidP="00F55A4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 xml:space="preserve">Have been teaching </w:t>
      </w:r>
      <w:r w:rsidR="00E246EB">
        <w:rPr>
          <w:sz w:val="30"/>
          <w:szCs w:val="30"/>
        </w:rPr>
        <w:t xml:space="preserve">English as a foreign language </w:t>
      </w:r>
      <w:r>
        <w:rPr>
          <w:sz w:val="30"/>
          <w:szCs w:val="30"/>
        </w:rPr>
        <w:t>for more than 5 years.</w:t>
      </w:r>
    </w:p>
    <w:p w:rsidR="00F55A44" w:rsidRDefault="00F55A44" w:rsidP="00F55A4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Adept at learning and using new technologies.</w:t>
      </w:r>
    </w:p>
    <w:p w:rsidR="003C4CC3" w:rsidRDefault="00B87FF9" w:rsidP="00F55A4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="00392C0F">
        <w:rPr>
          <w:sz w:val="30"/>
          <w:szCs w:val="30"/>
        </w:rPr>
        <w:t xml:space="preserve">eaching and </w:t>
      </w:r>
      <w:r>
        <w:rPr>
          <w:sz w:val="30"/>
          <w:szCs w:val="30"/>
        </w:rPr>
        <w:t xml:space="preserve">improving education with </w:t>
      </w:r>
      <w:r w:rsidR="00392C0F">
        <w:rPr>
          <w:sz w:val="30"/>
          <w:szCs w:val="30"/>
        </w:rPr>
        <w:t xml:space="preserve">technology </w:t>
      </w:r>
      <w:r w:rsidR="00D71109">
        <w:rPr>
          <w:sz w:val="30"/>
          <w:szCs w:val="30"/>
        </w:rPr>
        <w:t>lie</w:t>
      </w:r>
      <w:r w:rsidR="004F2A84">
        <w:rPr>
          <w:sz w:val="30"/>
          <w:szCs w:val="30"/>
        </w:rPr>
        <w:t xml:space="preserve"> at the core of his </w:t>
      </w:r>
      <w:r w:rsidR="000F729A" w:rsidRPr="00FF4A6A">
        <w:rPr>
          <w:i/>
          <w:sz w:val="30"/>
          <w:szCs w:val="30"/>
        </w:rPr>
        <w:t>ikigai</w:t>
      </w:r>
      <w:r w:rsidR="004F2A84">
        <w:rPr>
          <w:sz w:val="30"/>
          <w:szCs w:val="30"/>
        </w:rPr>
        <w:t>.</w:t>
      </w:r>
    </w:p>
    <w:p w:rsidR="00F105FE" w:rsidRPr="00F55A44" w:rsidRDefault="00F105FE" w:rsidP="00F55A4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 xml:space="preserve">Life </w:t>
      </w:r>
      <w:r w:rsidR="00075295">
        <w:rPr>
          <w:sz w:val="30"/>
          <w:szCs w:val="30"/>
        </w:rPr>
        <w:t xml:space="preserve">= </w:t>
      </w:r>
      <w:r>
        <w:rPr>
          <w:sz w:val="30"/>
          <w:szCs w:val="30"/>
        </w:rPr>
        <w:t xml:space="preserve">continuous </w:t>
      </w:r>
      <w:r w:rsidR="00075295">
        <w:rPr>
          <w:sz w:val="30"/>
          <w:szCs w:val="30"/>
        </w:rPr>
        <w:t>development</w:t>
      </w:r>
      <w:r>
        <w:rPr>
          <w:sz w:val="30"/>
          <w:szCs w:val="30"/>
        </w:rPr>
        <w:t>.</w:t>
      </w:r>
    </w:p>
    <w:p w:rsidR="00D223BD" w:rsidRDefault="00D223BD">
      <w:pPr>
        <w:rPr>
          <w:sz w:val="30"/>
          <w:szCs w:val="30"/>
        </w:rPr>
      </w:pPr>
    </w:p>
    <w:p w:rsidR="00226D4E" w:rsidRDefault="00D223BD">
      <w:pPr>
        <w:rPr>
          <w:sz w:val="30"/>
          <w:szCs w:val="30"/>
        </w:rPr>
      </w:pPr>
      <w:r>
        <w:rPr>
          <w:sz w:val="30"/>
          <w:szCs w:val="30"/>
        </w:rPr>
        <w:t>As soon as realizing my interest and proficiency into learning &amp; using new technologies during my education at the university.</w:t>
      </w:r>
    </w:p>
    <w:p w:rsidR="00D223BD" w:rsidRDefault="00D223BD">
      <w:pPr>
        <w:rPr>
          <w:sz w:val="30"/>
          <w:szCs w:val="30"/>
        </w:rPr>
      </w:pPr>
    </w:p>
    <w:p w:rsidR="00D223BD" w:rsidRPr="00D57993" w:rsidRDefault="00D223BD">
      <w:pPr>
        <w:rPr>
          <w:sz w:val="30"/>
          <w:szCs w:val="30"/>
        </w:rPr>
      </w:pPr>
    </w:p>
    <w:sectPr w:rsidR="00D223BD" w:rsidRPr="00D5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D13519"/>
    <w:multiLevelType w:val="hybridMultilevel"/>
    <w:tmpl w:val="F656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4E"/>
    <w:rsid w:val="00075295"/>
    <w:rsid w:val="00095AC9"/>
    <w:rsid w:val="000F729A"/>
    <w:rsid w:val="001A6137"/>
    <w:rsid w:val="00226D4E"/>
    <w:rsid w:val="00392C0F"/>
    <w:rsid w:val="003C4CC3"/>
    <w:rsid w:val="003E71E5"/>
    <w:rsid w:val="004B0050"/>
    <w:rsid w:val="004F2A84"/>
    <w:rsid w:val="005C2FFE"/>
    <w:rsid w:val="00617C60"/>
    <w:rsid w:val="00633548"/>
    <w:rsid w:val="00645252"/>
    <w:rsid w:val="006576E6"/>
    <w:rsid w:val="006D3D74"/>
    <w:rsid w:val="00834A25"/>
    <w:rsid w:val="00A9204E"/>
    <w:rsid w:val="00B7356F"/>
    <w:rsid w:val="00B87FF9"/>
    <w:rsid w:val="00D223BD"/>
    <w:rsid w:val="00D23075"/>
    <w:rsid w:val="00D57993"/>
    <w:rsid w:val="00D71109"/>
    <w:rsid w:val="00E246EB"/>
    <w:rsid w:val="00EF329C"/>
    <w:rsid w:val="00F105FE"/>
    <w:rsid w:val="00F14507"/>
    <w:rsid w:val="00F55A44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1702"/>
  <w15:chartTrackingRefBased/>
  <w15:docId w15:val="{F939398D-66C5-4099-BBB2-6F9B97E7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F5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30</cp:revision>
  <dcterms:created xsi:type="dcterms:W3CDTF">2017-10-30T17:32:00Z</dcterms:created>
  <dcterms:modified xsi:type="dcterms:W3CDTF">2017-10-30T17:47:00Z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